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1195" w14:textId="77777777" w:rsidR="00352D4A" w:rsidRDefault="0026030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附表</w:t>
      </w:r>
      <w:r>
        <w:rPr>
          <w:rFonts w:hint="eastAsia"/>
          <w:b/>
          <w:bCs/>
          <w:sz w:val="28"/>
          <w:szCs w:val="28"/>
        </w:rPr>
        <w:t>4.</w:t>
      </w:r>
    </w:p>
    <w:tbl>
      <w:tblPr>
        <w:tblpPr w:leftFromText="180" w:rightFromText="180" w:vertAnchor="text" w:tblpXSpec="center" w:tblpY="172"/>
        <w:tblW w:w="9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3077"/>
        <w:gridCol w:w="840"/>
        <w:gridCol w:w="4022"/>
      </w:tblGrid>
      <w:tr w:rsidR="00352D4A" w14:paraId="608CAAA9" w14:textId="77777777">
        <w:trPr>
          <w:trHeight w:val="711"/>
        </w:trPr>
        <w:tc>
          <w:tcPr>
            <w:tcW w:w="9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5CC4" w14:textId="77777777" w:rsidR="00352D4A" w:rsidRDefault="00260306">
            <w:pPr>
              <w:jc w:val="center"/>
              <w:rPr>
                <w:rFonts w:ascii="楷体_GB2312" w:eastAsia="楷体_GB2312" w:hAnsi="宋体"/>
                <w:sz w:val="48"/>
                <w:szCs w:val="48"/>
              </w:rPr>
            </w:pPr>
            <w:r>
              <w:rPr>
                <w:rFonts w:ascii="宋体" w:hAnsi="宋体" w:hint="eastAsia"/>
                <w:b/>
                <w:bCs/>
                <w:sz w:val="48"/>
                <w:szCs w:val="48"/>
              </w:rPr>
              <w:t>岐黄书院物资借用申请表</w:t>
            </w:r>
          </w:p>
        </w:tc>
      </w:tr>
      <w:tr w:rsidR="00352D4A" w14:paraId="22F14750" w14:textId="77777777">
        <w:trPr>
          <w:trHeight w:val="532"/>
        </w:trPr>
        <w:tc>
          <w:tcPr>
            <w:tcW w:w="97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FEF9" w14:textId="77777777" w:rsidR="00352D4A" w:rsidRDefault="00260306">
            <w:pPr>
              <w:rPr>
                <w:rFonts w:ascii="宋体" w:hAnsi="宋体"/>
                <w:b/>
                <w:color w:val="FF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物资用途：</w:t>
            </w:r>
          </w:p>
        </w:tc>
      </w:tr>
      <w:tr w:rsidR="00352D4A" w14:paraId="298D925B" w14:textId="77777777">
        <w:trPr>
          <w:trHeight w:val="284"/>
        </w:trPr>
        <w:tc>
          <w:tcPr>
            <w:tcW w:w="9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8C06" w14:textId="77777777" w:rsidR="00352D4A" w:rsidRDefault="00260306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借用时间：</w:t>
            </w:r>
          </w:p>
        </w:tc>
      </w:tr>
      <w:tr w:rsidR="00352D4A" w14:paraId="727FC58A" w14:textId="77777777">
        <w:trPr>
          <w:trHeight w:val="307"/>
        </w:trPr>
        <w:tc>
          <w:tcPr>
            <w:tcW w:w="9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6E2C" w14:textId="77777777" w:rsidR="00352D4A" w:rsidRDefault="00260306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需要申请的物资及数量：</w:t>
            </w:r>
          </w:p>
          <w:p w14:paraId="717361E7" w14:textId="77777777" w:rsidR="00352D4A" w:rsidRDefault="00352D4A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52D4A" w14:paraId="27987739" w14:textId="77777777">
        <w:trPr>
          <w:cantSplit/>
          <w:trHeight w:val="640"/>
        </w:trPr>
        <w:tc>
          <w:tcPr>
            <w:tcW w:w="1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2B42" w14:textId="77777777" w:rsidR="00352D4A" w:rsidRDefault="0026030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申请单位</w:t>
            </w:r>
          </w:p>
          <w:p w14:paraId="28EA3AA6" w14:textId="77777777" w:rsidR="00352D4A" w:rsidRDefault="0026030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负责人资料</w:t>
            </w:r>
          </w:p>
        </w:tc>
        <w:tc>
          <w:tcPr>
            <w:tcW w:w="3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CA92" w14:textId="77777777" w:rsidR="00352D4A" w:rsidRDefault="00260306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BD4" w14:textId="77777777" w:rsidR="00352D4A" w:rsidRDefault="00260306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书院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：</w:t>
            </w:r>
          </w:p>
        </w:tc>
      </w:tr>
      <w:tr w:rsidR="00352D4A" w14:paraId="1DBEA23A" w14:textId="77777777">
        <w:trPr>
          <w:cantSplit/>
          <w:trHeight w:val="640"/>
        </w:trPr>
        <w:tc>
          <w:tcPr>
            <w:tcW w:w="1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28C11" w14:textId="77777777" w:rsidR="00352D4A" w:rsidRDefault="00352D4A">
            <w:pPr>
              <w:widowControl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3129" w14:textId="77777777" w:rsidR="00352D4A" w:rsidRDefault="00260306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单位及职务：</w:t>
            </w:r>
          </w:p>
        </w:tc>
      </w:tr>
      <w:tr w:rsidR="00352D4A" w14:paraId="12E085F1" w14:textId="77777777">
        <w:trPr>
          <w:cantSplit/>
          <w:trHeight w:val="640"/>
        </w:trPr>
        <w:tc>
          <w:tcPr>
            <w:tcW w:w="1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2449E" w14:textId="77777777" w:rsidR="00352D4A" w:rsidRDefault="00352D4A">
            <w:pPr>
              <w:widowControl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280F" w14:textId="77777777" w:rsidR="00352D4A" w:rsidRDefault="00260306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联系方式：</w:t>
            </w:r>
          </w:p>
        </w:tc>
      </w:tr>
      <w:tr w:rsidR="00352D4A" w14:paraId="4DAAF018" w14:textId="77777777">
        <w:trPr>
          <w:trHeight w:val="1385"/>
        </w:trPr>
        <w:tc>
          <w:tcPr>
            <w:tcW w:w="9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34C2" w14:textId="77777777" w:rsidR="00352D4A" w:rsidRDefault="00260306">
            <w:pPr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书院团委学生会意见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：</w:t>
            </w:r>
            <w:r>
              <w:rPr>
                <w:rFonts w:ascii="宋体" w:hAnsi="宋体" w:hint="eastAsia"/>
                <w:b/>
                <w:sz w:val="20"/>
                <w:szCs w:val="20"/>
              </w:rPr>
              <w:br/>
              <w:t xml:space="preserve">                                         </w:t>
            </w:r>
          </w:p>
          <w:p w14:paraId="0D17D7E3" w14:textId="77777777" w:rsidR="00352D4A" w:rsidRDefault="00352D4A">
            <w:pPr>
              <w:rPr>
                <w:rFonts w:ascii="宋体" w:hAnsi="宋体"/>
                <w:b/>
                <w:sz w:val="20"/>
                <w:szCs w:val="20"/>
              </w:rPr>
            </w:pPr>
          </w:p>
          <w:p w14:paraId="66C1D809" w14:textId="77777777" w:rsidR="00352D4A" w:rsidRDefault="00352D4A">
            <w:pPr>
              <w:rPr>
                <w:rFonts w:ascii="宋体" w:hAnsi="宋体"/>
                <w:b/>
                <w:sz w:val="20"/>
                <w:szCs w:val="20"/>
              </w:rPr>
            </w:pPr>
          </w:p>
          <w:p w14:paraId="3589B06E" w14:textId="77777777" w:rsidR="00352D4A" w:rsidRDefault="00260306">
            <w:pPr>
              <w:ind w:firstLineChars="3100" w:firstLine="6224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 xml:space="preserve">  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审批人：</w:t>
            </w:r>
            <w:r>
              <w:rPr>
                <w:rFonts w:ascii="宋体" w:hAnsi="宋体" w:hint="eastAsia"/>
                <w:b/>
                <w:szCs w:val="21"/>
              </w:rPr>
              <w:t xml:space="preserve">               </w:t>
            </w:r>
          </w:p>
          <w:p w14:paraId="7E4239A8" w14:textId="77777777" w:rsidR="00352D4A" w:rsidRDefault="00260306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年</w:t>
            </w:r>
            <w:r>
              <w:rPr>
                <w:rFonts w:ascii="宋体" w:hAnsi="宋体" w:hint="eastAsia"/>
                <w:b/>
                <w:szCs w:val="21"/>
              </w:rPr>
              <w:t xml:space="preserve">     </w:t>
            </w:r>
            <w:r>
              <w:rPr>
                <w:rFonts w:ascii="宋体" w:hAnsi="宋体" w:hint="eastAsia"/>
                <w:b/>
                <w:szCs w:val="21"/>
              </w:rPr>
              <w:t>月</w:t>
            </w:r>
            <w:r>
              <w:rPr>
                <w:rFonts w:ascii="宋体" w:hAnsi="宋体" w:hint="eastAsia"/>
                <w:b/>
                <w:szCs w:val="21"/>
              </w:rPr>
              <w:t xml:space="preserve">     </w:t>
            </w:r>
            <w:r>
              <w:rPr>
                <w:rFonts w:ascii="宋体" w:hAnsi="宋体" w:hint="eastAsia"/>
                <w:b/>
                <w:szCs w:val="21"/>
              </w:rPr>
              <w:t>日</w:t>
            </w:r>
          </w:p>
        </w:tc>
      </w:tr>
      <w:tr w:rsidR="00352D4A" w14:paraId="21ACFFC2" w14:textId="77777777">
        <w:trPr>
          <w:trHeight w:val="715"/>
        </w:trPr>
        <w:tc>
          <w:tcPr>
            <w:tcW w:w="97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9B18B" w14:textId="77777777" w:rsidR="00352D4A" w:rsidRDefault="00352D4A">
            <w:pPr>
              <w:jc w:val="right"/>
              <w:rPr>
                <w:rFonts w:ascii="宋体" w:hAnsi="宋体"/>
                <w:b/>
                <w:szCs w:val="21"/>
              </w:rPr>
            </w:pPr>
          </w:p>
        </w:tc>
      </w:tr>
      <w:tr w:rsidR="00352D4A" w14:paraId="1998C8F3" w14:textId="77777777">
        <w:trPr>
          <w:trHeight w:val="744"/>
        </w:trPr>
        <w:tc>
          <w:tcPr>
            <w:tcW w:w="9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C7C4A" w14:textId="77777777" w:rsidR="00352D4A" w:rsidRDefault="00260306">
            <w:pPr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44"/>
                <w:szCs w:val="44"/>
              </w:rPr>
              <w:t>归还登记</w:t>
            </w:r>
          </w:p>
        </w:tc>
      </w:tr>
      <w:tr w:rsidR="00352D4A" w14:paraId="6D193719" w14:textId="77777777">
        <w:trPr>
          <w:trHeight w:val="739"/>
        </w:trPr>
        <w:tc>
          <w:tcPr>
            <w:tcW w:w="4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D03F" w14:textId="77777777" w:rsidR="00352D4A" w:rsidRDefault="00260306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归还时间：</w:t>
            </w:r>
          </w:p>
        </w:tc>
        <w:tc>
          <w:tcPr>
            <w:tcW w:w="4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BCAD" w14:textId="77777777" w:rsidR="00352D4A" w:rsidRDefault="00260306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签名：</w:t>
            </w:r>
          </w:p>
        </w:tc>
      </w:tr>
      <w:tr w:rsidR="00352D4A" w14:paraId="3C4D2FED" w14:textId="77777777">
        <w:trPr>
          <w:trHeight w:val="564"/>
        </w:trPr>
        <w:tc>
          <w:tcPr>
            <w:tcW w:w="9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BCC1" w14:textId="77777777" w:rsidR="00352D4A" w:rsidRDefault="00260306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秘书部确认</w:t>
            </w:r>
          </w:p>
        </w:tc>
      </w:tr>
      <w:tr w:rsidR="00352D4A" w14:paraId="0B54F084" w14:textId="77777777">
        <w:trPr>
          <w:trHeight w:val="664"/>
        </w:trPr>
        <w:tc>
          <w:tcPr>
            <w:tcW w:w="4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45BA7" w14:textId="77777777" w:rsidR="00352D4A" w:rsidRDefault="00260306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秘书部签名：</w:t>
            </w:r>
          </w:p>
        </w:tc>
        <w:tc>
          <w:tcPr>
            <w:tcW w:w="4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1D97" w14:textId="77777777" w:rsidR="00352D4A" w:rsidRDefault="00260306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时间：</w:t>
            </w:r>
          </w:p>
        </w:tc>
      </w:tr>
      <w:tr w:rsidR="00352D4A" w14:paraId="74B2F99E" w14:textId="77777777">
        <w:trPr>
          <w:trHeight w:val="664"/>
        </w:trPr>
        <w:tc>
          <w:tcPr>
            <w:tcW w:w="9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B671" w14:textId="77777777" w:rsidR="00352D4A" w:rsidRDefault="00260306">
            <w:pPr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备注：</w:t>
            </w:r>
          </w:p>
        </w:tc>
      </w:tr>
    </w:tbl>
    <w:p w14:paraId="111F2A2C" w14:textId="77777777" w:rsidR="00352D4A" w:rsidRDefault="00352D4A"/>
    <w:p w14:paraId="73A1928D" w14:textId="77777777" w:rsidR="00352D4A" w:rsidRDefault="00352D4A"/>
    <w:p w14:paraId="188030BF" w14:textId="77777777" w:rsidR="00352D4A" w:rsidRDefault="00352D4A"/>
    <w:p w14:paraId="08DADD3E" w14:textId="77777777" w:rsidR="00352D4A" w:rsidRDefault="00352D4A"/>
    <w:p w14:paraId="4F663C6F" w14:textId="77777777" w:rsidR="00352D4A" w:rsidRDefault="00352D4A"/>
    <w:sectPr w:rsidR="00352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D4A"/>
    <w:rsid w:val="00260306"/>
    <w:rsid w:val="00352D4A"/>
    <w:rsid w:val="03131B5F"/>
    <w:rsid w:val="05A22073"/>
    <w:rsid w:val="0F7538D9"/>
    <w:rsid w:val="2BFF5A78"/>
    <w:rsid w:val="30E459B2"/>
    <w:rsid w:val="42464F2A"/>
    <w:rsid w:val="4858078A"/>
    <w:rsid w:val="5C0A74EA"/>
    <w:rsid w:val="75590AB0"/>
    <w:rsid w:val="76CC04A2"/>
    <w:rsid w:val="7BF86CC1"/>
    <w:rsid w:val="7D7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E383F"/>
  <w15:docId w15:val="{FB72AE45-CC6B-4DCA-9DEF-F40CA3F6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琦期</dc:creator>
  <cp:lastModifiedBy>Z K</cp:lastModifiedBy>
  <cp:revision>2</cp:revision>
  <dcterms:created xsi:type="dcterms:W3CDTF">2020-10-14T05:03:00Z</dcterms:created>
  <dcterms:modified xsi:type="dcterms:W3CDTF">2021-11-08T15:49:00Z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276EF6CB3A2D490F834F5EF4BA1131F9</vt:lpwstr>
  </property>
</Properties>
</file>